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E2AF" w14:textId="2A69B69D" w:rsidR="00F5689F" w:rsidRPr="008D6C9C" w:rsidRDefault="00F5689F" w:rsidP="000641A2">
      <w:pPr>
        <w:rPr>
          <w:rFonts w:ascii="Verdana" w:hAnsi="Verdana"/>
        </w:rPr>
      </w:pPr>
    </w:p>
    <w:tbl>
      <w:tblPr>
        <w:tblW w:w="10800" w:type="dxa"/>
        <w:tblLook w:val="0600" w:firstRow="0" w:lastRow="0" w:firstColumn="0" w:lastColumn="0" w:noHBand="1" w:noVBand="1"/>
      </w:tblPr>
      <w:tblGrid>
        <w:gridCol w:w="6611"/>
        <w:gridCol w:w="236"/>
        <w:gridCol w:w="3953"/>
      </w:tblGrid>
      <w:tr w:rsidR="00B4224F" w:rsidRPr="008D6C9C" w14:paraId="2F5CD6A4" w14:textId="77777777" w:rsidTr="00986F28">
        <w:trPr>
          <w:trHeight w:val="1728"/>
        </w:trPr>
        <w:tc>
          <w:tcPr>
            <w:tcW w:w="6611" w:type="dxa"/>
          </w:tcPr>
          <w:p w14:paraId="58611D74" w14:textId="6E976063" w:rsidR="00E6525B" w:rsidRPr="008D6C9C" w:rsidRDefault="00F4125E" w:rsidP="000641A2">
            <w:pPr>
              <w:pStyle w:val="Titl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Daniel</w:t>
            </w:r>
            <w:r w:rsidR="001B4984">
              <w:rPr>
                <w:rFonts w:ascii="Verdana" w:hAnsi="Verdana"/>
              </w:rPr>
              <w:t xml:space="preserve"> Andrews</w:t>
            </w:r>
          </w:p>
          <w:p w14:paraId="20B3C8BA" w14:textId="50E5E65D" w:rsidR="00E6525B" w:rsidRPr="008D6C9C" w:rsidRDefault="00E6525B" w:rsidP="000641A2">
            <w:pPr>
              <w:pStyle w:val="Subtitle"/>
              <w:rPr>
                <w:rFonts w:ascii="Verdana" w:hAnsi="Verdana"/>
              </w:rPr>
            </w:pPr>
          </w:p>
        </w:tc>
        <w:tc>
          <w:tcPr>
            <w:tcW w:w="236" w:type="dxa"/>
          </w:tcPr>
          <w:p w14:paraId="2C285C64" w14:textId="77777777" w:rsidR="00E6525B" w:rsidRPr="008D6C9C" w:rsidRDefault="00E6525B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  <w:vMerge w:val="restart"/>
            <w:vAlign w:val="bottom"/>
          </w:tcPr>
          <w:p w14:paraId="236D337C" w14:textId="18273E9B" w:rsidR="00E6525B" w:rsidRPr="008D6C9C" w:rsidRDefault="00E6525B" w:rsidP="000641A2">
            <w:pPr>
              <w:pStyle w:val="BodyContactInfo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 xml:space="preserve">  </w:t>
            </w:r>
          </w:p>
        </w:tc>
      </w:tr>
      <w:tr w:rsidR="00B4224F" w:rsidRPr="008D6C9C" w14:paraId="5C089126" w14:textId="77777777" w:rsidTr="00986F28">
        <w:trPr>
          <w:trHeight w:val="115"/>
        </w:trPr>
        <w:tc>
          <w:tcPr>
            <w:tcW w:w="6611" w:type="dxa"/>
            <w:shd w:val="clear" w:color="auto" w:fill="auto"/>
          </w:tcPr>
          <w:p w14:paraId="17A32D11" w14:textId="670BD853" w:rsidR="00E97CB2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A2627E" wp14:editId="13A9680C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BF30E9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14:paraId="6A04B6B2" w14:textId="77777777" w:rsidR="00E97CB2" w:rsidRPr="008D6C9C" w:rsidRDefault="00E97CB2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1E1BC7B" w14:textId="77777777" w:rsidR="00E97CB2" w:rsidRPr="008D6C9C" w:rsidRDefault="00E97CB2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</w:tr>
      <w:tr w:rsidR="00B4224F" w:rsidRPr="008D6C9C" w14:paraId="19366943" w14:textId="77777777" w:rsidTr="00986F28">
        <w:tc>
          <w:tcPr>
            <w:tcW w:w="6611" w:type="dxa"/>
          </w:tcPr>
          <w:p w14:paraId="1D7CFA38" w14:textId="6F5E35B7" w:rsidR="00FC49E3" w:rsidRPr="008D6C9C" w:rsidRDefault="00684703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Professional Experience</w:t>
            </w:r>
            <w:r w:rsidR="00FC49E3" w:rsidRPr="008D6C9C">
              <w:rPr>
                <w:rFonts w:ascii="Verdana" w:hAnsi="Verdana"/>
              </w:rPr>
              <w:t xml:space="preserve"> </w:t>
            </w:r>
          </w:p>
        </w:tc>
        <w:tc>
          <w:tcPr>
            <w:tcW w:w="236" w:type="dxa"/>
          </w:tcPr>
          <w:p w14:paraId="5E97EC37" w14:textId="199E2126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054DEAD4" w14:textId="37956B78" w:rsidR="00FC49E3" w:rsidRPr="008D6C9C" w:rsidRDefault="00684703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Personal &amp; Contact Details </w:t>
            </w:r>
          </w:p>
        </w:tc>
      </w:tr>
      <w:tr w:rsidR="00B4224F" w:rsidRPr="008D6C9C" w14:paraId="0B5582B3" w14:textId="77777777" w:rsidTr="00590698">
        <w:trPr>
          <w:trHeight w:val="225"/>
        </w:trPr>
        <w:tc>
          <w:tcPr>
            <w:tcW w:w="6611" w:type="dxa"/>
            <w:shd w:val="clear" w:color="auto" w:fill="auto"/>
          </w:tcPr>
          <w:p w14:paraId="5770E330" w14:textId="751059D1" w:rsidR="00E6525B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0959F7" wp14:editId="32CD4F1E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D4F79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14:paraId="20C89CF4" w14:textId="77777777" w:rsidR="00E6525B" w:rsidRPr="008D6C9C" w:rsidRDefault="00E6525B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4B3A016D" w14:textId="77777777" w:rsidR="00E6525B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610B71" wp14:editId="6B00A3D9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E9E6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124AFEDE" w14:textId="77777777" w:rsidTr="00986F28">
        <w:trPr>
          <w:trHeight w:val="2160"/>
        </w:trPr>
        <w:tc>
          <w:tcPr>
            <w:tcW w:w="6611" w:type="dxa"/>
            <w:vMerge w:val="restart"/>
            <w:vAlign w:val="center"/>
          </w:tcPr>
          <w:p w14:paraId="6A83C72B" w14:textId="76AD3C18" w:rsidR="00FC49E3" w:rsidRPr="005F3BC7" w:rsidRDefault="001B4984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CarComp</w:t>
            </w:r>
            <w:r w:rsidR="00213237" w:rsidRPr="005F3BC7">
              <w:rPr>
                <w:rFonts w:ascii="Verdana" w:hAnsi="Verdana"/>
                <w:b/>
                <w:bCs/>
                <w:sz w:val="28"/>
                <w:szCs w:val="28"/>
              </w:rPr>
              <w:t>Ro</w:t>
            </w:r>
            <w:proofErr w:type="spellEnd"/>
          </w:p>
          <w:p w14:paraId="43982BF1" w14:textId="20462D63" w:rsidR="00213237" w:rsidRDefault="00213237" w:rsidP="000641A2">
            <w:pPr>
              <w:pStyle w:val="JobTitleandDegree"/>
              <w:rPr>
                <w:rStyle w:val="CompanyName"/>
              </w:rPr>
            </w:pPr>
            <w:r w:rsidRPr="008D6C9C">
              <w:rPr>
                <w:rFonts w:ascii="Verdana" w:hAnsi="Verdana"/>
              </w:rPr>
              <w:t xml:space="preserve">August 2020 – </w:t>
            </w:r>
            <w:r w:rsidR="00FB2143">
              <w:rPr>
                <w:rFonts w:ascii="Verdana" w:hAnsi="Verdana"/>
              </w:rPr>
              <w:t>December 2021</w:t>
            </w:r>
            <w:r w:rsidR="00DD38B8" w:rsidRPr="008D6C9C">
              <w:rPr>
                <w:rFonts w:ascii="Verdana" w:hAnsi="Verdana"/>
              </w:rPr>
              <w:t xml:space="preserve"> </w:t>
            </w:r>
            <w:r w:rsidR="00A416BA">
              <w:rPr>
                <w:rFonts w:ascii="Verdana" w:hAnsi="Verdana"/>
              </w:rPr>
              <w:t>–</w:t>
            </w:r>
            <w:r w:rsidR="00FC49E3" w:rsidRPr="008D6C9C">
              <w:rPr>
                <w:rFonts w:ascii="Verdana" w:hAnsi="Verdana"/>
              </w:rPr>
              <w:t xml:space="preserve"> </w:t>
            </w:r>
            <w:r w:rsidR="00F93C15">
              <w:rPr>
                <w:rStyle w:val="CompanyName"/>
              </w:rPr>
              <w:t>Partners</w:t>
            </w:r>
            <w:r w:rsidR="00E90EE8" w:rsidRPr="0066520F">
              <w:rPr>
                <w:rStyle w:val="CompanyName"/>
              </w:rPr>
              <w:t xml:space="preserve"> </w:t>
            </w:r>
            <w:r w:rsidR="00A416BA">
              <w:rPr>
                <w:rStyle w:val="CompanyName"/>
              </w:rPr>
              <w:t>Operations Specialist</w:t>
            </w:r>
            <w:r w:rsidR="00431498">
              <w:rPr>
                <w:rStyle w:val="CompanyName"/>
              </w:rPr>
              <w:t xml:space="preserve"> &amp; Account Manager</w:t>
            </w:r>
          </w:p>
          <w:p w14:paraId="11AFA5AE" w14:textId="77777777" w:rsidR="00E90EE8" w:rsidRPr="008D6C9C" w:rsidRDefault="00E90EE8" w:rsidP="000641A2">
            <w:pPr>
              <w:pStyle w:val="JobTitleandDegree"/>
              <w:rPr>
                <w:rFonts w:ascii="Verdana" w:hAnsi="Verdana"/>
                <w:i/>
              </w:rPr>
            </w:pPr>
          </w:p>
          <w:p w14:paraId="6DE23E81" w14:textId="4C9FCF91" w:rsidR="00162A9C" w:rsidRPr="00533B58" w:rsidRDefault="00101A9A" w:rsidP="000641A2">
            <w:pPr>
              <w:pStyle w:val="Jobdescription"/>
              <w:spacing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>During the early stage of the product, m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y </w:t>
            </w:r>
            <w:r w:rsidR="00BF29A7">
              <w:rPr>
                <w:rFonts w:ascii="Verdana" w:hAnsi="Verdana"/>
                <w:b/>
                <w:bCs/>
                <w:sz w:val="20"/>
                <w:szCs w:val="20"/>
              </w:rPr>
              <w:t>contribution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 include</w:t>
            </w: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>d</w:t>
            </w:r>
            <w:r w:rsidR="0026116A">
              <w:rPr>
                <w:rFonts w:ascii="Verdana" w:hAnsi="Verdana"/>
                <w:b/>
                <w:bCs/>
                <w:sz w:val="20"/>
                <w:szCs w:val="20"/>
              </w:rPr>
              <w:t>, but not limited to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14:paraId="10B1CD05" w14:textId="36C4DAB2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Review company financial records</w:t>
            </w:r>
          </w:p>
          <w:p w14:paraId="1012E541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Check financial records and activities of various departments</w:t>
            </w:r>
          </w:p>
          <w:p w14:paraId="3FF19713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Prepare revenue reports on a regular basis as outlined by management</w:t>
            </w:r>
          </w:p>
          <w:p w14:paraId="323D910A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Liaise with workers in the sales department and suggest ways to improve sales</w:t>
            </w:r>
          </w:p>
          <w:p w14:paraId="7EF1FE00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Inspect the profitability of contracts and other investments the company wants to embark on and give useful advice</w:t>
            </w:r>
          </w:p>
          <w:p w14:paraId="24AA503F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 xml:space="preserve">Balance records of company revenue </w:t>
            </w:r>
            <w:proofErr w:type="gramStart"/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on a monthly basis</w:t>
            </w:r>
            <w:proofErr w:type="gramEnd"/>
          </w:p>
          <w:p w14:paraId="34D5394F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Outline ways in which the company can adapt favorably to new and current economic conditions</w:t>
            </w:r>
          </w:p>
          <w:p w14:paraId="73045CEB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Check company outstanding ledger accounts and ensure that they are duly collected by clients</w:t>
            </w:r>
          </w:p>
          <w:p w14:paraId="096D9FAE" w14:textId="77777777" w:rsidR="00183DAE" w:rsidRPr="00183DAE" w:rsidRDefault="00183DAE" w:rsidP="00183DA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240" w:lineRule="auto"/>
              <w:ind w:left="1260"/>
              <w:textAlignment w:val="baseline"/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</w:pPr>
            <w:r w:rsidRPr="00183DAE">
              <w:rPr>
                <w:rFonts w:ascii="Ubuntu" w:eastAsia="Times New Roman" w:hAnsi="Ubuntu" w:cs="Times New Roman"/>
                <w:color w:val="444444"/>
                <w:sz w:val="21"/>
                <w:szCs w:val="21"/>
                <w:lang w:bidi="ar-SA"/>
              </w:rPr>
              <w:t>Come up with strategies to control bad financial decisions and projects embarked upon by the company, to save revenue</w:t>
            </w:r>
          </w:p>
          <w:p w14:paraId="68C7522F" w14:textId="0EE34FE5" w:rsidR="00E90EE8" w:rsidRPr="000D02B0" w:rsidRDefault="00E90EE8" w:rsidP="000641A2">
            <w:pPr>
              <w:pStyle w:val="Jobdescription"/>
              <w:spacing w:before="24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F20D6DE" w14:textId="7D648E27" w:rsidR="00E90EE8" w:rsidRDefault="00E90EE8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00D65E1D" w14:textId="7F991845" w:rsidR="00CF2B55" w:rsidRDefault="00CF2B55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46EA7681" w14:textId="3D76BAA6" w:rsidR="00183DAE" w:rsidRPr="000562B7" w:rsidRDefault="003A1A2B" w:rsidP="00183DAE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 w:rsidRPr="003A1A2B">
              <w:rPr>
                <w:rFonts w:ascii="Verdana" w:hAnsi="Verdana"/>
                <w:sz w:val="20"/>
                <w:szCs w:val="20"/>
              </w:rPr>
              <w:br/>
            </w:r>
          </w:p>
          <w:p w14:paraId="197E514E" w14:textId="5DF02488" w:rsidR="00BD2D9B" w:rsidRPr="008D6C9C" w:rsidRDefault="000562B7" w:rsidP="000641A2">
            <w:pPr>
              <w:pStyle w:val="Jobdescription"/>
              <w:rPr>
                <w:rFonts w:ascii="Verdana" w:hAnsi="Verdana"/>
              </w:rPr>
            </w:pPr>
            <w:r w:rsidRPr="000562B7"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236" w:type="dxa"/>
            <w:vMerge w:val="restart"/>
          </w:tcPr>
          <w:p w14:paraId="1E01D5C2" w14:textId="4CEF7065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67238A49" w14:textId="55F341B6" w:rsidR="00E574EC" w:rsidRDefault="00684703" w:rsidP="00590698">
            <w:pPr>
              <w:pStyle w:val="BodyContactInfo"/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Age: 2</w:t>
            </w:r>
            <w:r w:rsidR="003024F2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 xml:space="preserve"> years old</w:t>
            </w:r>
          </w:p>
          <w:p w14:paraId="2B217C07" w14:textId="77777777" w:rsidR="002445D0" w:rsidRPr="008D6C9C" w:rsidRDefault="002445D0" w:rsidP="000641A2">
            <w:pPr>
              <w:pStyle w:val="BodyContactInfo"/>
              <w:rPr>
                <w:rFonts w:ascii="Verdana" w:hAnsi="Verdana"/>
              </w:rPr>
            </w:pPr>
          </w:p>
          <w:p w14:paraId="4C03E77C" w14:textId="02E16414" w:rsidR="000146B9" w:rsidRPr="008D6C9C" w:rsidRDefault="004F39B8" w:rsidP="000641A2">
            <w:pPr>
              <w:pStyle w:val="BodyContactInf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Phone number: </w:t>
            </w:r>
            <w:r w:rsidR="000146B9" w:rsidRPr="008D6C9C">
              <w:rPr>
                <w:rFonts w:ascii="Verdana" w:hAnsi="Verdana"/>
              </w:rPr>
              <w:t>7</w:t>
            </w:r>
            <w:r w:rsidR="001B4984">
              <w:rPr>
                <w:rFonts w:ascii="Verdana" w:hAnsi="Verdana"/>
              </w:rPr>
              <w:t>4</w:t>
            </w:r>
            <w:r w:rsidR="000146B9" w:rsidRPr="008D6C9C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</w:t>
            </w:r>
            <w:r w:rsidR="000146B9" w:rsidRPr="008D6C9C">
              <w:rPr>
                <w:rFonts w:ascii="Verdana" w:hAnsi="Verdana"/>
              </w:rPr>
              <w:t>9</w:t>
            </w:r>
            <w:r w:rsidR="001B4984">
              <w:rPr>
                <w:rFonts w:ascii="Verdana" w:hAnsi="Verdana"/>
              </w:rPr>
              <w:t>44</w:t>
            </w:r>
            <w:r w:rsidR="000146B9" w:rsidRPr="008D6C9C">
              <w:rPr>
                <w:rFonts w:ascii="Verdana" w:hAnsi="Verdana"/>
              </w:rPr>
              <w:t xml:space="preserve"> 8</w:t>
            </w:r>
            <w:r w:rsidR="001B4984">
              <w:rPr>
                <w:rFonts w:ascii="Verdana" w:hAnsi="Verdana"/>
              </w:rPr>
              <w:t>44</w:t>
            </w:r>
            <w:r w:rsidR="000146B9" w:rsidRPr="008D6C9C">
              <w:rPr>
                <w:rFonts w:ascii="Verdana" w:hAnsi="Verdana"/>
              </w:rPr>
              <w:t xml:space="preserve"> </w:t>
            </w:r>
          </w:p>
          <w:p w14:paraId="0C757D0C" w14:textId="485D6CDF" w:rsidR="00774C4A" w:rsidRPr="008D6C9C" w:rsidRDefault="004F39B8" w:rsidP="000641A2">
            <w:pPr>
              <w:pStyle w:val="BodyContactInf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Email: </w:t>
            </w:r>
            <w:r w:rsidR="001B4984">
              <w:rPr>
                <w:rFonts w:ascii="Verdana" w:hAnsi="Verdana"/>
              </w:rPr>
              <w:t>andrewsdd</w:t>
            </w:r>
            <w:r w:rsidR="000146B9" w:rsidRPr="008D6C9C">
              <w:rPr>
                <w:rFonts w:ascii="Verdana" w:hAnsi="Verdana"/>
              </w:rPr>
              <w:t xml:space="preserve">@mail.com </w:t>
            </w:r>
          </w:p>
        </w:tc>
      </w:tr>
      <w:tr w:rsidR="00B4224F" w:rsidRPr="008D6C9C" w14:paraId="65A1D5E4" w14:textId="77777777" w:rsidTr="00986F28">
        <w:tc>
          <w:tcPr>
            <w:tcW w:w="6611" w:type="dxa"/>
            <w:vMerge/>
          </w:tcPr>
          <w:p w14:paraId="62204564" w14:textId="77777777" w:rsidR="00FC49E3" w:rsidRPr="008D6C9C" w:rsidRDefault="00FC49E3" w:rsidP="000641A2">
            <w:pPr>
              <w:pStyle w:val="Heading1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0B12F6C1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1911364" w14:textId="1A2F4611" w:rsidR="00FC49E3" w:rsidRPr="008D6C9C" w:rsidRDefault="004F39B8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 Skills</w:t>
            </w:r>
          </w:p>
        </w:tc>
      </w:tr>
      <w:tr w:rsidR="00B4224F" w:rsidRPr="008D6C9C" w14:paraId="7DFDFBC5" w14:textId="77777777" w:rsidTr="00986F28">
        <w:trPr>
          <w:trHeight w:val="115"/>
        </w:trPr>
        <w:tc>
          <w:tcPr>
            <w:tcW w:w="6611" w:type="dxa"/>
            <w:vMerge/>
            <w:shd w:val="clear" w:color="auto" w:fill="auto"/>
          </w:tcPr>
          <w:p w14:paraId="0C9781B2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2B57326D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4B36523E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9AA5B5" wp14:editId="51D3DD8E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DB685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113A92E2" w14:textId="77777777" w:rsidTr="00986F28">
        <w:trPr>
          <w:trHeight w:val="2520"/>
        </w:trPr>
        <w:tc>
          <w:tcPr>
            <w:tcW w:w="6611" w:type="dxa"/>
            <w:vMerge/>
          </w:tcPr>
          <w:p w14:paraId="13B0C050" w14:textId="77777777" w:rsidR="00FC49E3" w:rsidRPr="008D6C9C" w:rsidRDefault="00FC49E3" w:rsidP="000641A2">
            <w:pPr>
              <w:pStyle w:val="DateRange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7ECE6765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F17E766" w14:textId="72116C26" w:rsidR="00375A9B" w:rsidRDefault="004F39B8" w:rsidP="00925AEF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Performance Analysis</w:t>
            </w:r>
          </w:p>
          <w:p w14:paraId="216EEBC3" w14:textId="4772CCD5" w:rsidR="00925AEF" w:rsidRPr="00925AEF" w:rsidRDefault="00730FB2" w:rsidP="00925AEF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Project Management</w:t>
            </w:r>
          </w:p>
          <w:p w14:paraId="7A062367" w14:textId="134A24B3" w:rsidR="00DD38B8" w:rsidRPr="008D6C9C" w:rsidRDefault="004F39B8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Sales &amp; Negotiations</w:t>
            </w:r>
          </w:p>
          <w:p w14:paraId="4039CD23" w14:textId="16870B05" w:rsidR="00DD38B8" w:rsidRDefault="00BF5AB3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Analytic</w:t>
            </w:r>
            <w:r w:rsidR="00730FB2">
              <w:rPr>
                <w:rFonts w:ascii="Verdana" w:hAnsi="Verdana"/>
              </w:rPr>
              <w:t>al &amp; Problem solving</w:t>
            </w:r>
          </w:p>
          <w:p w14:paraId="55BE82C6" w14:textId="47ADDAE7" w:rsidR="00730FB2" w:rsidRPr="008D6C9C" w:rsidRDefault="00730FB2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Critical thinking and reasoning</w:t>
            </w:r>
          </w:p>
          <w:p w14:paraId="201E0653" w14:textId="77777777" w:rsidR="00FD756C" w:rsidRPr="008D6C9C" w:rsidRDefault="00FD756C" w:rsidP="000641A2">
            <w:pPr>
              <w:pStyle w:val="SkillsBullets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Leadership</w:t>
            </w:r>
          </w:p>
          <w:p w14:paraId="642F9A2D" w14:textId="4B360092" w:rsidR="002445D0" w:rsidRPr="00375A9B" w:rsidRDefault="00BF5AB3" w:rsidP="00375A9B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Communication</w:t>
            </w:r>
          </w:p>
        </w:tc>
      </w:tr>
      <w:tr w:rsidR="00B4224F" w:rsidRPr="008D6C9C" w14:paraId="1D9A06B1" w14:textId="77777777" w:rsidTr="00986F28">
        <w:tc>
          <w:tcPr>
            <w:tcW w:w="6611" w:type="dxa"/>
            <w:vMerge/>
          </w:tcPr>
          <w:p w14:paraId="0F21961C" w14:textId="77777777" w:rsidR="00FC49E3" w:rsidRPr="008D6C9C" w:rsidRDefault="00FC49E3" w:rsidP="000641A2">
            <w:pPr>
              <w:pStyle w:val="Heading1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168877E2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0C6BC610" w14:textId="359CAE3C" w:rsidR="00FC49E3" w:rsidRPr="008D6C9C" w:rsidRDefault="000146B9" w:rsidP="000641A2">
            <w:pPr>
              <w:pStyle w:val="Heading1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Educati</w:t>
            </w:r>
            <w:r w:rsidR="00BF5AB3">
              <w:rPr>
                <w:rFonts w:ascii="Verdana" w:hAnsi="Verdana"/>
              </w:rPr>
              <w:t>on</w:t>
            </w:r>
          </w:p>
        </w:tc>
      </w:tr>
      <w:tr w:rsidR="00B4224F" w:rsidRPr="008D6C9C" w14:paraId="0D3C4D2A" w14:textId="77777777" w:rsidTr="00986F28">
        <w:trPr>
          <w:trHeight w:val="115"/>
        </w:trPr>
        <w:tc>
          <w:tcPr>
            <w:tcW w:w="6611" w:type="dxa"/>
            <w:vMerge/>
            <w:shd w:val="clear" w:color="auto" w:fill="auto"/>
          </w:tcPr>
          <w:p w14:paraId="38FF7497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B2898DA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1F7CAE6D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7E77165" wp14:editId="14F5FD3F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662F7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38468992" w14:textId="77777777" w:rsidTr="00986F28">
        <w:trPr>
          <w:trHeight w:val="2448"/>
        </w:trPr>
        <w:tc>
          <w:tcPr>
            <w:tcW w:w="6611" w:type="dxa"/>
            <w:vMerge/>
          </w:tcPr>
          <w:p w14:paraId="5D68F542" w14:textId="77777777" w:rsidR="00FC49E3" w:rsidRPr="008D6C9C" w:rsidRDefault="00FC49E3" w:rsidP="000641A2">
            <w:pPr>
              <w:pStyle w:val="DateRange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1E95DD3D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3218CD78" w14:textId="380C7064" w:rsidR="000146B9" w:rsidRPr="008D6C9C" w:rsidRDefault="000146B9" w:rsidP="000641A2">
            <w:pPr>
              <w:pStyle w:val="DateRang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2017 - 2019</w:t>
            </w:r>
          </w:p>
          <w:p w14:paraId="7C8F4FC7" w14:textId="5BE03907" w:rsidR="000146B9" w:rsidRPr="008D6C9C" w:rsidRDefault="00BF5AB3" w:rsidP="000641A2">
            <w:pPr>
              <w:pStyle w:val="JobTitleandDegre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Administration</w:t>
            </w:r>
            <w:r w:rsidR="00CA615A" w:rsidRPr="008D6C9C">
              <w:rPr>
                <w:rFonts w:ascii="Verdana" w:hAnsi="Verdana"/>
              </w:rPr>
              <w:t xml:space="preserve">, </w:t>
            </w:r>
            <w:r w:rsidR="000146B9" w:rsidRPr="008D6C9C">
              <w:rPr>
                <w:rFonts w:ascii="Verdana" w:hAnsi="Verdana"/>
              </w:rPr>
              <w:t xml:space="preserve">Master </w:t>
            </w:r>
            <w:r w:rsidR="001B4984">
              <w:rPr>
                <w:rFonts w:ascii="Verdana" w:hAnsi="Verdana"/>
                <w:i/>
                <w:iCs/>
              </w:rPr>
              <w:t>Business Administration</w:t>
            </w:r>
            <w:r w:rsidR="000146B9" w:rsidRPr="008D6C9C">
              <w:rPr>
                <w:rFonts w:ascii="Verdana" w:hAnsi="Verdana"/>
              </w:rPr>
              <w:t xml:space="preserve"> </w:t>
            </w:r>
          </w:p>
          <w:p w14:paraId="20F487AC" w14:textId="5B54B03F" w:rsidR="000146B9" w:rsidRPr="008D6C9C" w:rsidRDefault="000146B9" w:rsidP="000641A2">
            <w:pPr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Universit</w:t>
            </w:r>
            <w:r w:rsidR="00BF5AB3">
              <w:rPr>
                <w:rFonts w:ascii="Verdana" w:hAnsi="Verdana"/>
              </w:rPr>
              <w:t>y of</w:t>
            </w:r>
            <w:r w:rsidRPr="008D6C9C">
              <w:rPr>
                <w:rFonts w:ascii="Verdana" w:hAnsi="Verdana"/>
              </w:rPr>
              <w:t xml:space="preserve"> Buc</w:t>
            </w:r>
            <w:r w:rsidR="00411555">
              <w:rPr>
                <w:rFonts w:ascii="Verdana" w:hAnsi="Verdana"/>
              </w:rPr>
              <w:t>harest</w:t>
            </w:r>
          </w:p>
          <w:p w14:paraId="6005870E" w14:textId="77777777" w:rsidR="000146B9" w:rsidRPr="008D6C9C" w:rsidRDefault="000146B9" w:rsidP="000641A2">
            <w:pPr>
              <w:pStyle w:val="DateRang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2013 – 2017</w:t>
            </w:r>
          </w:p>
          <w:p w14:paraId="4F1B1F6B" w14:textId="0A240753" w:rsidR="000146B9" w:rsidRPr="008D6C9C" w:rsidRDefault="00183DAE" w:rsidP="000641A2">
            <w:pPr>
              <w:pStyle w:val="JobTitleandDegre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BS, </w:t>
            </w:r>
            <w:r w:rsidR="00411555">
              <w:rPr>
                <w:rFonts w:ascii="Verdana" w:hAnsi="Verdana"/>
              </w:rPr>
              <w:t>Accounting</w:t>
            </w:r>
          </w:p>
          <w:p w14:paraId="5E9124F6" w14:textId="421D86FC" w:rsidR="000146B9" w:rsidRPr="008D6C9C" w:rsidRDefault="00411555" w:rsidP="000641A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Academy of Economic Studies</w:t>
            </w:r>
          </w:p>
          <w:p w14:paraId="7ED7FE31" w14:textId="3F3F99A8" w:rsidR="00A25E8C" w:rsidRPr="008D6C9C" w:rsidRDefault="00A25E8C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3745651B" w14:textId="3A301C87" w:rsidR="00116081" w:rsidRDefault="00116081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62C339FD" w14:textId="518EFB17" w:rsidR="00AD5A73" w:rsidRDefault="00AD5A73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754381A3" w14:textId="39D133B7" w:rsidR="00CF2B55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29B9C3BB" w14:textId="5696A503" w:rsidR="00CF2B55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6C455A40" w14:textId="77777777" w:rsidR="00CF2B55" w:rsidRPr="008D6C9C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tbl>
            <w:tblPr>
              <w:tblW w:w="3705" w:type="dxa"/>
              <w:tblLook w:val="0600" w:firstRow="0" w:lastRow="0" w:firstColumn="0" w:lastColumn="0" w:noHBand="1" w:noVBand="1"/>
            </w:tblPr>
            <w:tblGrid>
              <w:gridCol w:w="3705"/>
            </w:tblGrid>
            <w:tr w:rsidR="00354DB8" w:rsidRPr="008D6C9C" w14:paraId="43CADE72" w14:textId="77777777" w:rsidTr="00D2133B">
              <w:tc>
                <w:tcPr>
                  <w:tcW w:w="5000" w:type="pct"/>
                </w:tcPr>
                <w:p w14:paraId="77F3171E" w14:textId="15AE7245" w:rsidR="00354DB8" w:rsidRPr="008D6C9C" w:rsidRDefault="00354DB8" w:rsidP="000641A2">
                  <w:pPr>
                    <w:pStyle w:val="Heading1"/>
                    <w:rPr>
                      <w:rFonts w:ascii="Verdana" w:hAnsi="Verdana"/>
                    </w:rPr>
                  </w:pPr>
                </w:p>
              </w:tc>
            </w:tr>
            <w:tr w:rsidR="00354DB8" w:rsidRPr="008D6C9C" w14:paraId="0A7BDAD2" w14:textId="77777777" w:rsidTr="00D2133B">
              <w:trPr>
                <w:trHeight w:val="115"/>
              </w:trPr>
              <w:tc>
                <w:tcPr>
                  <w:tcW w:w="5000" w:type="pct"/>
                  <w:shd w:val="clear" w:color="auto" w:fill="auto"/>
                </w:tcPr>
                <w:p w14:paraId="58C4A1B1" w14:textId="60627D88" w:rsidR="00354DB8" w:rsidRPr="008D6C9C" w:rsidRDefault="00354DB8" w:rsidP="000641A2">
                  <w:pPr>
                    <w:spacing w:line="240" w:lineRule="auto"/>
                    <w:rPr>
                      <w:rFonts w:ascii="Verdana" w:hAnsi="Verdana"/>
                      <w:sz w:val="8"/>
                      <w:szCs w:val="8"/>
                    </w:rPr>
                  </w:pPr>
                </w:p>
              </w:tc>
            </w:tr>
          </w:tbl>
          <w:p w14:paraId="29A19E66" w14:textId="40F6B584" w:rsidR="00FC49E3" w:rsidRPr="008D6C9C" w:rsidRDefault="00FC49E3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</w:tc>
      </w:tr>
    </w:tbl>
    <w:p w14:paraId="149BD2B2" w14:textId="37020F19" w:rsidR="00340C75" w:rsidRPr="008D6C9C" w:rsidRDefault="00340C75" w:rsidP="000641A2">
      <w:pPr>
        <w:rPr>
          <w:rFonts w:ascii="Verdana" w:hAnsi="Verdana"/>
        </w:rPr>
        <w:sectPr w:rsidR="00340C75" w:rsidRPr="008D6C9C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6AC09E58" w14:textId="3E90480B" w:rsidR="006B4945" w:rsidRPr="006B4945" w:rsidRDefault="006B4945" w:rsidP="006B4945">
      <w:pPr>
        <w:tabs>
          <w:tab w:val="left" w:pos="2235"/>
        </w:tabs>
        <w:rPr>
          <w:rFonts w:ascii="Verdana" w:hAnsi="Verdana"/>
          <w:sz w:val="20"/>
          <w:szCs w:val="20"/>
        </w:rPr>
      </w:pPr>
    </w:p>
    <w:sectPr w:rsidR="006B4945" w:rsidRPr="006B4945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3F25" w14:textId="77777777" w:rsidR="005A1416" w:rsidRDefault="005A1416" w:rsidP="001B56AD">
      <w:pPr>
        <w:spacing w:line="240" w:lineRule="auto"/>
      </w:pPr>
      <w:r>
        <w:separator/>
      </w:r>
    </w:p>
  </w:endnote>
  <w:endnote w:type="continuationSeparator" w:id="0">
    <w:p w14:paraId="6706B147" w14:textId="77777777" w:rsidR="005A1416" w:rsidRDefault="005A141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B97E" w14:textId="77777777" w:rsidR="005A1416" w:rsidRDefault="005A1416" w:rsidP="001B56AD">
      <w:pPr>
        <w:spacing w:line="240" w:lineRule="auto"/>
      </w:pPr>
      <w:r>
        <w:separator/>
      </w:r>
    </w:p>
  </w:footnote>
  <w:footnote w:type="continuationSeparator" w:id="0">
    <w:p w14:paraId="483717B5" w14:textId="77777777" w:rsidR="005A1416" w:rsidRDefault="005A141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41B"/>
    <w:multiLevelType w:val="multilevel"/>
    <w:tmpl w:val="E5882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1CE057E"/>
    <w:multiLevelType w:val="hybridMultilevel"/>
    <w:tmpl w:val="B3BCC3A8"/>
    <w:lvl w:ilvl="0" w:tplc="25D6E44C">
      <w:start w:val="2013"/>
      <w:numFmt w:val="bullet"/>
      <w:lvlText w:val="-"/>
      <w:lvlJc w:val="left"/>
      <w:pPr>
        <w:ind w:left="374" w:hanging="360"/>
      </w:pPr>
      <w:rPr>
        <w:rFonts w:ascii="Arial Nova" w:eastAsia="Arial" w:hAnsi="Arial Nova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05593708">
    <w:abstractNumId w:val="3"/>
  </w:num>
  <w:num w:numId="2" w16cid:durableId="2091390275">
    <w:abstractNumId w:val="6"/>
  </w:num>
  <w:num w:numId="3" w16cid:durableId="1316881907">
    <w:abstractNumId w:val="5"/>
  </w:num>
  <w:num w:numId="4" w16cid:durableId="1425497132">
    <w:abstractNumId w:val="1"/>
  </w:num>
  <w:num w:numId="5" w16cid:durableId="756824289">
    <w:abstractNumId w:val="2"/>
  </w:num>
  <w:num w:numId="6" w16cid:durableId="1142233338">
    <w:abstractNumId w:val="7"/>
  </w:num>
  <w:num w:numId="7" w16cid:durableId="673725844">
    <w:abstractNumId w:val="4"/>
  </w:num>
  <w:num w:numId="8" w16cid:durableId="64011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5E"/>
    <w:rsid w:val="00004D8E"/>
    <w:rsid w:val="000146B9"/>
    <w:rsid w:val="000430BC"/>
    <w:rsid w:val="00055708"/>
    <w:rsid w:val="000562B7"/>
    <w:rsid w:val="000641A2"/>
    <w:rsid w:val="000759E1"/>
    <w:rsid w:val="000802C2"/>
    <w:rsid w:val="0009335D"/>
    <w:rsid w:val="000A072A"/>
    <w:rsid w:val="000B7E9E"/>
    <w:rsid w:val="000D02B0"/>
    <w:rsid w:val="000E5ED8"/>
    <w:rsid w:val="000F5ED5"/>
    <w:rsid w:val="00101A9A"/>
    <w:rsid w:val="001024A9"/>
    <w:rsid w:val="0010625F"/>
    <w:rsid w:val="00116081"/>
    <w:rsid w:val="00152CAB"/>
    <w:rsid w:val="00162A9C"/>
    <w:rsid w:val="00163A24"/>
    <w:rsid w:val="00166559"/>
    <w:rsid w:val="00172F96"/>
    <w:rsid w:val="00183DAE"/>
    <w:rsid w:val="001B4984"/>
    <w:rsid w:val="001B56AD"/>
    <w:rsid w:val="001C5E3B"/>
    <w:rsid w:val="002000B5"/>
    <w:rsid w:val="00203460"/>
    <w:rsid w:val="00212F9A"/>
    <w:rsid w:val="00213237"/>
    <w:rsid w:val="002445D0"/>
    <w:rsid w:val="00244CE8"/>
    <w:rsid w:val="0026116A"/>
    <w:rsid w:val="00273963"/>
    <w:rsid w:val="00282AA5"/>
    <w:rsid w:val="0028649D"/>
    <w:rsid w:val="002976FE"/>
    <w:rsid w:val="002A7D4C"/>
    <w:rsid w:val="002B06D5"/>
    <w:rsid w:val="002C26A9"/>
    <w:rsid w:val="002E6C07"/>
    <w:rsid w:val="003024F2"/>
    <w:rsid w:val="00340C75"/>
    <w:rsid w:val="00354DB8"/>
    <w:rsid w:val="00375A9B"/>
    <w:rsid w:val="003900EE"/>
    <w:rsid w:val="003A1A2B"/>
    <w:rsid w:val="003C3E61"/>
    <w:rsid w:val="003D374A"/>
    <w:rsid w:val="003E3C08"/>
    <w:rsid w:val="003E6D64"/>
    <w:rsid w:val="003F6860"/>
    <w:rsid w:val="0040608F"/>
    <w:rsid w:val="00411555"/>
    <w:rsid w:val="004226CF"/>
    <w:rsid w:val="00431498"/>
    <w:rsid w:val="00463833"/>
    <w:rsid w:val="00465880"/>
    <w:rsid w:val="00484892"/>
    <w:rsid w:val="004B517F"/>
    <w:rsid w:val="004C7E05"/>
    <w:rsid w:val="004F39B8"/>
    <w:rsid w:val="00533B58"/>
    <w:rsid w:val="00546BB1"/>
    <w:rsid w:val="005803FB"/>
    <w:rsid w:val="00585950"/>
    <w:rsid w:val="00590698"/>
    <w:rsid w:val="0059605F"/>
    <w:rsid w:val="005A1416"/>
    <w:rsid w:val="005B1B13"/>
    <w:rsid w:val="005B6AC8"/>
    <w:rsid w:val="005D49CA"/>
    <w:rsid w:val="005F3BC7"/>
    <w:rsid w:val="006113DC"/>
    <w:rsid w:val="00640F36"/>
    <w:rsid w:val="0066520F"/>
    <w:rsid w:val="00684703"/>
    <w:rsid w:val="006A42A5"/>
    <w:rsid w:val="006B4945"/>
    <w:rsid w:val="006B73C5"/>
    <w:rsid w:val="006C2A8F"/>
    <w:rsid w:val="006C39CA"/>
    <w:rsid w:val="006C3B57"/>
    <w:rsid w:val="006E2394"/>
    <w:rsid w:val="006E3944"/>
    <w:rsid w:val="006F7F1C"/>
    <w:rsid w:val="00730FB2"/>
    <w:rsid w:val="00736984"/>
    <w:rsid w:val="00740F72"/>
    <w:rsid w:val="007466F4"/>
    <w:rsid w:val="007610EC"/>
    <w:rsid w:val="00774C4A"/>
    <w:rsid w:val="007837BB"/>
    <w:rsid w:val="0078419E"/>
    <w:rsid w:val="007859C5"/>
    <w:rsid w:val="00793691"/>
    <w:rsid w:val="007B0E35"/>
    <w:rsid w:val="007F7F42"/>
    <w:rsid w:val="00810BD7"/>
    <w:rsid w:val="00816E4F"/>
    <w:rsid w:val="00826E8A"/>
    <w:rsid w:val="00831318"/>
    <w:rsid w:val="00851431"/>
    <w:rsid w:val="008539E9"/>
    <w:rsid w:val="0086222E"/>
    <w:rsid w:val="0086291E"/>
    <w:rsid w:val="00863C1D"/>
    <w:rsid w:val="008A0259"/>
    <w:rsid w:val="008A4A3E"/>
    <w:rsid w:val="008D6C9C"/>
    <w:rsid w:val="008F3607"/>
    <w:rsid w:val="008F5B28"/>
    <w:rsid w:val="00915DED"/>
    <w:rsid w:val="00925AEF"/>
    <w:rsid w:val="009461A8"/>
    <w:rsid w:val="00947A81"/>
    <w:rsid w:val="00947C23"/>
    <w:rsid w:val="00974279"/>
    <w:rsid w:val="00980B96"/>
    <w:rsid w:val="00983DB7"/>
    <w:rsid w:val="00984353"/>
    <w:rsid w:val="00986F28"/>
    <w:rsid w:val="009944A3"/>
    <w:rsid w:val="009C527C"/>
    <w:rsid w:val="009D5CC4"/>
    <w:rsid w:val="009D7BFE"/>
    <w:rsid w:val="009E20B4"/>
    <w:rsid w:val="009F78D9"/>
    <w:rsid w:val="00A1439F"/>
    <w:rsid w:val="00A25E8C"/>
    <w:rsid w:val="00A416BA"/>
    <w:rsid w:val="00A635D5"/>
    <w:rsid w:val="00A82D03"/>
    <w:rsid w:val="00A91EDC"/>
    <w:rsid w:val="00AB0853"/>
    <w:rsid w:val="00AD5A73"/>
    <w:rsid w:val="00AE5286"/>
    <w:rsid w:val="00B05937"/>
    <w:rsid w:val="00B301BE"/>
    <w:rsid w:val="00B30859"/>
    <w:rsid w:val="00B32F72"/>
    <w:rsid w:val="00B4224F"/>
    <w:rsid w:val="00B4631E"/>
    <w:rsid w:val="00B646A5"/>
    <w:rsid w:val="00B74EDA"/>
    <w:rsid w:val="00B80EE9"/>
    <w:rsid w:val="00B83457"/>
    <w:rsid w:val="00B84A72"/>
    <w:rsid w:val="00B93AE4"/>
    <w:rsid w:val="00B97915"/>
    <w:rsid w:val="00BB23D5"/>
    <w:rsid w:val="00BD0C9F"/>
    <w:rsid w:val="00BD0F86"/>
    <w:rsid w:val="00BD2D9B"/>
    <w:rsid w:val="00BE2D8A"/>
    <w:rsid w:val="00BE748B"/>
    <w:rsid w:val="00BF29A7"/>
    <w:rsid w:val="00BF5AB3"/>
    <w:rsid w:val="00C21B90"/>
    <w:rsid w:val="00C23C65"/>
    <w:rsid w:val="00C304A1"/>
    <w:rsid w:val="00C4722A"/>
    <w:rsid w:val="00C47E8F"/>
    <w:rsid w:val="00C555BB"/>
    <w:rsid w:val="00C764ED"/>
    <w:rsid w:val="00C8183F"/>
    <w:rsid w:val="00C83E97"/>
    <w:rsid w:val="00C96EA3"/>
    <w:rsid w:val="00CA615A"/>
    <w:rsid w:val="00CE1E82"/>
    <w:rsid w:val="00CF2B55"/>
    <w:rsid w:val="00CF6BFC"/>
    <w:rsid w:val="00D03BC6"/>
    <w:rsid w:val="00D2133B"/>
    <w:rsid w:val="00D33409"/>
    <w:rsid w:val="00D56D3B"/>
    <w:rsid w:val="00D76051"/>
    <w:rsid w:val="00D77F11"/>
    <w:rsid w:val="00D80835"/>
    <w:rsid w:val="00D87A71"/>
    <w:rsid w:val="00D87E03"/>
    <w:rsid w:val="00DA6DAA"/>
    <w:rsid w:val="00DD00AB"/>
    <w:rsid w:val="00DD38B8"/>
    <w:rsid w:val="00DD7035"/>
    <w:rsid w:val="00E01B93"/>
    <w:rsid w:val="00E574EC"/>
    <w:rsid w:val="00E6525B"/>
    <w:rsid w:val="00E74EAD"/>
    <w:rsid w:val="00E90EE8"/>
    <w:rsid w:val="00E97CB2"/>
    <w:rsid w:val="00EA2A69"/>
    <w:rsid w:val="00EB3EB4"/>
    <w:rsid w:val="00EC7DE0"/>
    <w:rsid w:val="00ED6E70"/>
    <w:rsid w:val="00EE15B7"/>
    <w:rsid w:val="00EE6CEF"/>
    <w:rsid w:val="00EF10F2"/>
    <w:rsid w:val="00F07D28"/>
    <w:rsid w:val="00F26E85"/>
    <w:rsid w:val="00F4125E"/>
    <w:rsid w:val="00F41ACF"/>
    <w:rsid w:val="00F5442B"/>
    <w:rsid w:val="00F5689F"/>
    <w:rsid w:val="00F63A52"/>
    <w:rsid w:val="00F67D41"/>
    <w:rsid w:val="00F70234"/>
    <w:rsid w:val="00F7064C"/>
    <w:rsid w:val="00F770C9"/>
    <w:rsid w:val="00F93C15"/>
    <w:rsid w:val="00FA6B46"/>
    <w:rsid w:val="00FB2143"/>
    <w:rsid w:val="00FC49E3"/>
    <w:rsid w:val="00FC78D4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D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9E13F345C0642ACFDF514E5648C54" ma:contentTypeVersion="12" ma:contentTypeDescription="Create a new document." ma:contentTypeScope="" ma:versionID="8f1b609b764ab0521a51ae1a04e220be">
  <xsd:schema xmlns:xsd="http://www.w3.org/2001/XMLSchema" xmlns:xs="http://www.w3.org/2001/XMLSchema" xmlns:p="http://schemas.microsoft.com/office/2006/metadata/properties" xmlns:ns2="d4927cca-6d44-4936-a2a4-52f441f4c5bd" xmlns:ns3="93781edb-c445-4162-8388-2635362db1bf" targetNamespace="http://schemas.microsoft.com/office/2006/metadata/properties" ma:root="true" ma:fieldsID="828cf94d70d4ba0fd9a84ed3645beff1" ns2:_="" ns3:_="">
    <xsd:import namespace="d4927cca-6d44-4936-a2a4-52f441f4c5bd"/>
    <xsd:import namespace="93781edb-c445-4162-8388-2635362db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27cca-6d44-4936-a2a4-52f441f4c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81edb-c445-4162-8388-2635362db1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927cca-6d44-4936-a2a4-52f441f4c5b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8DDBD-0404-4E9B-BACB-67A5D347F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27cca-6d44-4936-a2a4-52f441f4c5bd"/>
    <ds:schemaRef ds:uri="93781edb-c445-4162-8388-2635362db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d4927cca-6d44-4936-a2a4-52f441f4c5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2022-07-25T16:57:00Z</dcterms:created>
  <dcterms:modified xsi:type="dcterms:W3CDTF">2022-07-25T16:57:00Z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0x0101009029E13F345C0642ACFDF514E5648C54</vt:lpwstr>
  </property>
</Properties>
</file>